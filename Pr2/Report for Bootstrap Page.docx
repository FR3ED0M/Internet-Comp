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D24EF1" w:rsidP="00D24EF1">
      <w:pPr>
        <w:spacing w:line="360" w:lineRule="auto"/>
        <w:jc w:val="right"/>
        <w:rPr>
          <w:rFonts w:ascii="Times New Roman" w:hAnsi="Times New Roman" w:cs="Times New Roman"/>
          <w:sz w:val="24"/>
        </w:rPr>
      </w:pPr>
      <w:r w:rsidRPr="00D24EF1">
        <w:rPr>
          <w:rFonts w:ascii="Times New Roman" w:hAnsi="Times New Roman" w:cs="Times New Roman"/>
          <w:sz w:val="24"/>
        </w:rPr>
        <w:t>Lukas Garcia</w:t>
      </w:r>
    </w:p>
    <w:p w:rsidR="00D24EF1" w:rsidRDefault="00D24EF1" w:rsidP="00D24EF1">
      <w:pPr>
        <w:spacing w:line="360" w:lineRule="auto"/>
        <w:jc w:val="right"/>
        <w:rPr>
          <w:rFonts w:ascii="Times New Roman" w:hAnsi="Times New Roman" w:cs="Times New Roman"/>
          <w:sz w:val="24"/>
        </w:rPr>
      </w:pPr>
      <w:r>
        <w:rPr>
          <w:rFonts w:ascii="Times New Roman" w:hAnsi="Times New Roman" w:cs="Times New Roman"/>
          <w:sz w:val="24"/>
        </w:rPr>
        <w:t>February 3, 2017</w:t>
      </w:r>
    </w:p>
    <w:p w:rsidR="00D24EF1" w:rsidRDefault="00D24EF1" w:rsidP="00D24EF1">
      <w:pPr>
        <w:spacing w:line="360" w:lineRule="auto"/>
        <w:jc w:val="right"/>
        <w:rPr>
          <w:rFonts w:ascii="Times New Roman" w:hAnsi="Times New Roman" w:cs="Times New Roman"/>
          <w:sz w:val="24"/>
        </w:rPr>
      </w:pPr>
      <w:r>
        <w:rPr>
          <w:rFonts w:ascii="Times New Roman" w:hAnsi="Times New Roman" w:cs="Times New Roman"/>
          <w:sz w:val="24"/>
        </w:rPr>
        <w:t>Internet Computing</w:t>
      </w:r>
    </w:p>
    <w:p w:rsidR="00D24EF1" w:rsidRDefault="00D24EF1" w:rsidP="00D24EF1">
      <w:pPr>
        <w:spacing w:line="360" w:lineRule="auto"/>
        <w:jc w:val="center"/>
        <w:rPr>
          <w:rFonts w:ascii="Times New Roman" w:hAnsi="Times New Roman" w:cs="Times New Roman"/>
          <w:sz w:val="24"/>
        </w:rPr>
      </w:pPr>
    </w:p>
    <w:p w:rsidR="00D24EF1" w:rsidRDefault="00D24EF1" w:rsidP="00D24EF1">
      <w:pPr>
        <w:spacing w:line="360" w:lineRule="auto"/>
        <w:jc w:val="center"/>
        <w:rPr>
          <w:rFonts w:ascii="Times New Roman" w:hAnsi="Times New Roman" w:cs="Times New Roman"/>
          <w:sz w:val="24"/>
        </w:rPr>
      </w:pPr>
      <w:r>
        <w:rPr>
          <w:rFonts w:ascii="Times New Roman" w:hAnsi="Times New Roman" w:cs="Times New Roman"/>
          <w:b/>
          <w:sz w:val="24"/>
        </w:rPr>
        <w:t>The Last Dimension Webpage Report</w:t>
      </w:r>
    </w:p>
    <w:p w:rsidR="00F21909" w:rsidRDefault="00D24EF1" w:rsidP="00D24EF1">
      <w:pPr>
        <w:spacing w:line="360" w:lineRule="auto"/>
        <w:rPr>
          <w:rFonts w:ascii="Times New Roman" w:hAnsi="Times New Roman" w:cs="Times New Roman"/>
          <w:sz w:val="24"/>
        </w:rPr>
      </w:pPr>
      <w:r>
        <w:rPr>
          <w:rFonts w:ascii="Times New Roman" w:hAnsi="Times New Roman" w:cs="Times New Roman"/>
          <w:sz w:val="24"/>
        </w:rPr>
        <w:tab/>
        <w:t xml:space="preserve">The Last Dimension is a bootstrap webpage I created with the help of HTML, CSS, and Bootstrap. The webpage is supposed to be a better and improved version of the first page, which was an index page, to all of our projects. When using Bootstrap, compared to when not using it in a webpage format, the difference is strongly noticed. At first I thought Bootstrap only worked with using columns and sets of rows to use sort information among the page, but when I first started to see how organized the site started to look after using it, was a bigger step up. </w:t>
      </w:r>
      <w:r w:rsidR="00F21909">
        <w:rPr>
          <w:rFonts w:ascii="Times New Roman" w:hAnsi="Times New Roman" w:cs="Times New Roman"/>
          <w:sz w:val="24"/>
        </w:rPr>
        <w:t>I wanted to keep the page as original as possible to the first index page. At first I really wanted to use a custom theme, premade, but I kept having issues trying to figure out what code goes where, so I decided to just use customs themes that were empty.</w:t>
      </w:r>
    </w:p>
    <w:p w:rsidR="00D24EF1" w:rsidRDefault="00F21909" w:rsidP="00D24EF1">
      <w:pPr>
        <w:spacing w:line="360" w:lineRule="auto"/>
        <w:rPr>
          <w:rFonts w:ascii="Times New Roman" w:hAnsi="Times New Roman" w:cs="Times New Roman"/>
          <w:sz w:val="24"/>
        </w:rPr>
      </w:pPr>
      <w:r>
        <w:rPr>
          <w:rFonts w:ascii="Times New Roman" w:hAnsi="Times New Roman" w:cs="Times New Roman"/>
          <w:sz w:val="24"/>
        </w:rPr>
        <w:tab/>
        <w:t xml:space="preserve">I managed to use two CSS and Bootstrap themes in one, one being a cover page (from getbootstrap.com) and the other which is a 3-column set up (from startbootstrap.com) that I could use as buttons. I liked both ideas as it seemed to be a fun setup for me to start with, and then manage the materials as I went with it. I used the same image as my background from the last index page (the one without Bootstrap) and I decided to change what I was trying to showcase. I got some feedback from the first index page stating that it looked a lot more like a gaming website than a profile page, so I stuck with that mindset when working on the new page. I changed up the titles, the buttons, and even the links that I used before. I still used the Instagram and e-books links, but I wanted to add some more to what I enjoy and added links to my blog, as well as a link to an archive of science fiction radio opera from the late 1950s. </w:t>
      </w:r>
    </w:p>
    <w:p w:rsidR="00F21909" w:rsidRDefault="00F21909" w:rsidP="00D24EF1">
      <w:pPr>
        <w:spacing w:line="360" w:lineRule="auto"/>
        <w:rPr>
          <w:rFonts w:ascii="Times New Roman" w:hAnsi="Times New Roman" w:cs="Times New Roman"/>
          <w:sz w:val="24"/>
        </w:rPr>
      </w:pPr>
      <w:r>
        <w:rPr>
          <w:rFonts w:ascii="Times New Roman" w:hAnsi="Times New Roman" w:cs="Times New Roman"/>
          <w:sz w:val="24"/>
        </w:rPr>
        <w:tab/>
        <w:t>After finishing the look to the page, I wanted to go an extra mile and decided to change the fonts of the page. I found out I easily do this using Google Fonts (</w:t>
      </w:r>
      <w:hyperlink r:id="rId9" w:history="1">
        <w:r w:rsidRPr="00546D4A">
          <w:rPr>
            <w:rStyle w:val="Hyperlink"/>
            <w:rFonts w:ascii="Times New Roman" w:hAnsi="Times New Roman" w:cs="Times New Roman"/>
            <w:sz w:val="24"/>
          </w:rPr>
          <w:t>https://fonts.google.com</w:t>
        </w:r>
      </w:hyperlink>
      <w:r>
        <w:rPr>
          <w:rFonts w:ascii="Times New Roman" w:hAnsi="Times New Roman" w:cs="Times New Roman"/>
          <w:sz w:val="24"/>
        </w:rPr>
        <w:t xml:space="preserve">) and inputting the data into my CSS files and into the HTML header code. I still wanted </w:t>
      </w:r>
      <w:r w:rsidR="004F4A88">
        <w:rPr>
          <w:rFonts w:ascii="Times New Roman" w:hAnsi="Times New Roman" w:cs="Times New Roman"/>
          <w:sz w:val="24"/>
        </w:rPr>
        <w:t xml:space="preserve">an outer space feel to the webpage so I used retro-futurism pictures and the use of library books as to extend knowledge to further reaches of space. I enjoy retro-futurism ideology, and very much wanted to incorporate it into the page. There was an old website, called Tales from the Future Past, that I used to enjoy going to as a teenager and read about the futuristic ideas mankind thought of achieving in the late 1940s – 1970s. There used to be </w:t>
      </w:r>
      <w:r w:rsidR="004F4A88">
        <w:rPr>
          <w:rFonts w:ascii="Times New Roman" w:hAnsi="Times New Roman" w:cs="Times New Roman"/>
          <w:sz w:val="24"/>
        </w:rPr>
        <w:lastRenderedPageBreak/>
        <w:t>pictures from Popular Science Magazines, as well as pictures from Science Fiction novels. Sadly, the web site went under and is currently being updated to a modern time. I hope that at one point I can make my own dedication page to what I once enjoyed going to as a teenager.</w:t>
      </w:r>
    </w:p>
    <w:p w:rsidR="004F4A88" w:rsidRDefault="004F4A88" w:rsidP="00D24EF1">
      <w:pPr>
        <w:spacing w:line="360" w:lineRule="auto"/>
        <w:rPr>
          <w:rFonts w:ascii="Times New Roman" w:hAnsi="Times New Roman" w:cs="Times New Roman"/>
          <w:sz w:val="24"/>
        </w:rPr>
      </w:pPr>
      <w:r>
        <w:rPr>
          <w:rFonts w:ascii="Times New Roman" w:hAnsi="Times New Roman" w:cs="Times New Roman"/>
          <w:sz w:val="24"/>
        </w:rPr>
        <w:tab/>
        <w:t xml:space="preserve">The only issue I’m currently trying to resolve is trying to make the webpage responsive to changes in screen size. I was able to manipulate it when I was doing the first index page without bootstrap. I’m trying to figure out if it is because of the different uses of CSS and theme within the page, or if it is because I have not inserted a line of code that might be missing. I thought that Bootstrap would automatically include code for window size differences, but maybe a missed on it somewhere. </w:t>
      </w:r>
    </w:p>
    <w:p w:rsidR="004F4A88" w:rsidRPr="004F4A88" w:rsidRDefault="004F4A88" w:rsidP="004F4A88">
      <w:pPr>
        <w:spacing w:line="360" w:lineRule="auto"/>
        <w:ind w:firstLine="720"/>
        <w:rPr>
          <w:rFonts w:ascii="Times New Roman" w:hAnsi="Times New Roman" w:cs="Times New Roman"/>
          <w:sz w:val="24"/>
        </w:rPr>
      </w:pPr>
      <w:r>
        <w:rPr>
          <w:rFonts w:ascii="Times New Roman" w:hAnsi="Times New Roman" w:cs="Times New Roman"/>
          <w:sz w:val="24"/>
        </w:rPr>
        <w:t>At the moment, the only way to actually identify and see what is going on in the page is to see it in a large horizontal resolution size. But when viewing in a resolution that is entirely more vertical than horizontal, the cover page theme seems to break, causing the second theme of columns to mix and mingle with the other theme. Another issue is that resizing the window causes the background image stay in place, and not reactivate with the size it is controlled in. These things might be cosmetic, but they are functionality issues that I would like to resolve.</w:t>
      </w:r>
      <w:bookmarkStart w:id="0" w:name="_GoBack"/>
      <w:bookmarkEnd w:id="0"/>
    </w:p>
    <w:sectPr w:rsidR="004F4A88" w:rsidRPr="004F4A88" w:rsidSect="00DF20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5F"/>
    <w:rsid w:val="004F4A88"/>
    <w:rsid w:val="00645252"/>
    <w:rsid w:val="00653CC3"/>
    <w:rsid w:val="006D3D74"/>
    <w:rsid w:val="00A9204E"/>
    <w:rsid w:val="00D24EF1"/>
    <w:rsid w:val="00DF205F"/>
    <w:rsid w:val="00F2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CB4A"/>
  <w15:chartTrackingRefBased/>
  <w15:docId w15:val="{4078A619-0D70-4CF9-892A-22E99E7C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fonts.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0CE247E-B6B6-4C80-8AEA-851474DE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43</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Garcia</dc:creator>
  <cp:keywords/>
  <dc:description/>
  <cp:lastModifiedBy>Lukas Garcia</cp:lastModifiedBy>
  <cp:revision>1</cp:revision>
  <dcterms:created xsi:type="dcterms:W3CDTF">2017-02-03T18:01:00Z</dcterms:created>
  <dcterms:modified xsi:type="dcterms:W3CDTF">2017-02-03T18:44:00Z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